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358ED" w14:textId="2BBAE82D" w:rsidR="00A9204E" w:rsidRPr="003E7C17" w:rsidRDefault="0047791B" w:rsidP="0047791B">
      <w:pPr>
        <w:pStyle w:val="Ttulo1"/>
        <w:rPr>
          <w:u w:val="single"/>
          <w:lang w:val="pt-BR"/>
        </w:rPr>
      </w:pPr>
      <w:r>
        <w:rPr>
          <w:lang w:val="pt-BR"/>
        </w:rPr>
        <w:t xml:space="preserve">Trabalho </w:t>
      </w:r>
      <w:r w:rsidR="003E7C17">
        <w:rPr>
          <w:lang w:val="pt-BR"/>
        </w:rPr>
        <w:t>2.5</w:t>
      </w:r>
    </w:p>
    <w:p w14:paraId="306BF6B4" w14:textId="0E91610F" w:rsidR="0047791B" w:rsidRDefault="0047791B" w:rsidP="0047791B">
      <w:pPr>
        <w:rPr>
          <w:lang w:val="pt-BR"/>
        </w:rPr>
      </w:pPr>
    </w:p>
    <w:p w14:paraId="4EA2225C" w14:textId="77777777" w:rsidR="0047791B" w:rsidRDefault="0047791B" w:rsidP="0047791B">
      <w:pPr>
        <w:rPr>
          <w:lang w:val="pt-BR"/>
        </w:rPr>
      </w:pPr>
    </w:p>
    <w:p w14:paraId="12ECFA0B" w14:textId="77777777" w:rsidR="00F2256D" w:rsidRDefault="0047791B" w:rsidP="00F2256D">
      <w:pPr>
        <w:pStyle w:val="PargrafodaLista"/>
        <w:numPr>
          <w:ilvl w:val="0"/>
          <w:numId w:val="28"/>
        </w:numPr>
        <w:rPr>
          <w:rFonts w:ascii="Arial" w:hAnsi="Arial" w:cs="Arial"/>
          <w:sz w:val="28"/>
          <w:szCs w:val="28"/>
          <w:lang w:val="pt-BR"/>
        </w:rPr>
      </w:pPr>
      <w:r w:rsidRPr="00F2256D">
        <w:rPr>
          <w:rFonts w:ascii="Arial" w:hAnsi="Arial" w:cs="Arial"/>
          <w:sz w:val="28"/>
          <w:szCs w:val="28"/>
          <w:lang w:val="pt-BR"/>
        </w:rPr>
        <w:t xml:space="preserve">Criando uma APLICAÇÃO </w:t>
      </w:r>
      <w:r w:rsidR="005541C1" w:rsidRPr="00F2256D">
        <w:rPr>
          <w:rFonts w:ascii="Arial" w:hAnsi="Arial" w:cs="Arial"/>
          <w:sz w:val="28"/>
          <w:szCs w:val="28"/>
          <w:lang w:val="pt-BR"/>
        </w:rPr>
        <w:t>Django</w:t>
      </w:r>
    </w:p>
    <w:p w14:paraId="62226D06" w14:textId="51633019" w:rsidR="005541C1" w:rsidRDefault="000933A5" w:rsidP="00F2256D">
      <w:pPr>
        <w:pStyle w:val="PargrafodaLista"/>
        <w:numPr>
          <w:ilvl w:val="1"/>
          <w:numId w:val="28"/>
        </w:numPr>
        <w:rPr>
          <w:rFonts w:ascii="Arial" w:hAnsi="Arial" w:cs="Arial"/>
          <w:sz w:val="28"/>
          <w:szCs w:val="28"/>
          <w:lang w:val="pt-BR"/>
        </w:rPr>
      </w:pPr>
      <w:r w:rsidRPr="00F2256D">
        <w:rPr>
          <w:rFonts w:ascii="Arial" w:hAnsi="Arial" w:cs="Arial"/>
          <w:sz w:val="28"/>
          <w:szCs w:val="28"/>
          <w:lang w:val="pt-BR"/>
        </w:rPr>
        <w:t xml:space="preserve">No seu terminal, </w:t>
      </w:r>
      <w:proofErr w:type="spellStart"/>
      <w:r w:rsidRPr="00F2256D">
        <w:rPr>
          <w:rFonts w:ascii="Arial" w:hAnsi="Arial" w:cs="Arial"/>
          <w:sz w:val="28"/>
          <w:szCs w:val="28"/>
          <w:lang w:val="pt-BR"/>
        </w:rPr>
        <w:t>na</w:t>
      </w:r>
      <w:proofErr w:type="spellEnd"/>
      <w:r w:rsidRPr="00F2256D">
        <w:rPr>
          <w:rFonts w:ascii="Arial" w:hAnsi="Arial" w:cs="Arial"/>
          <w:sz w:val="28"/>
          <w:szCs w:val="28"/>
          <w:lang w:val="pt-BR"/>
        </w:rPr>
        <w:t xml:space="preserve"> estando na pasta onde criou o projeto, digite</w:t>
      </w:r>
      <w:r w:rsidR="00F2256D" w:rsidRPr="00F2256D">
        <w:rPr>
          <w:rFonts w:ascii="Arial" w:hAnsi="Arial" w:cs="Arial"/>
          <w:sz w:val="28"/>
          <w:szCs w:val="28"/>
          <w:lang w:val="pt-BR"/>
        </w:rPr>
        <w:t>:</w:t>
      </w:r>
      <w:r w:rsidR="00F2256D">
        <w:rPr>
          <w:rFonts w:ascii="Arial" w:hAnsi="Arial" w:cs="Arial"/>
          <w:sz w:val="28"/>
          <w:szCs w:val="28"/>
          <w:lang w:val="pt-BR"/>
        </w:rPr>
        <w:br/>
      </w:r>
      <w:r w:rsidRPr="00F2256D">
        <w:rPr>
          <w:rFonts w:ascii="Arial" w:hAnsi="Arial" w:cs="Arial"/>
          <w:sz w:val="28"/>
          <w:szCs w:val="28"/>
          <w:lang w:val="pt-BR"/>
        </w:rPr>
        <w:br/>
      </w:r>
      <w:proofErr w:type="spellStart"/>
      <w:r w:rsidR="00F2256D" w:rsidRPr="00F2256D">
        <w:rPr>
          <w:rFonts w:ascii="Arial" w:hAnsi="Arial" w:cs="Arial"/>
          <w:sz w:val="28"/>
          <w:szCs w:val="28"/>
          <w:lang w:val="pt-BR"/>
        </w:rPr>
        <w:t>django</w:t>
      </w:r>
      <w:proofErr w:type="spellEnd"/>
      <w:r w:rsidR="00F2256D" w:rsidRPr="00F2256D">
        <w:rPr>
          <w:rFonts w:ascii="Arial" w:hAnsi="Arial" w:cs="Arial"/>
          <w:sz w:val="28"/>
          <w:szCs w:val="28"/>
          <w:lang w:val="pt-BR"/>
        </w:rPr>
        <w:t xml:space="preserve">-admin </w:t>
      </w:r>
      <w:proofErr w:type="spellStart"/>
      <w:r w:rsidR="00F2256D" w:rsidRPr="00F2256D">
        <w:rPr>
          <w:rFonts w:ascii="Arial" w:hAnsi="Arial" w:cs="Arial"/>
          <w:sz w:val="28"/>
          <w:szCs w:val="28"/>
          <w:lang w:val="pt-BR"/>
        </w:rPr>
        <w:t>startapp</w:t>
      </w:r>
      <w:proofErr w:type="spellEnd"/>
      <w:r w:rsidR="00F2256D" w:rsidRPr="00F2256D">
        <w:rPr>
          <w:rFonts w:ascii="Arial" w:hAnsi="Arial" w:cs="Arial"/>
          <w:sz w:val="28"/>
          <w:szCs w:val="28"/>
          <w:lang w:val="pt-BR"/>
        </w:rPr>
        <w:t xml:space="preserve"> core</w:t>
      </w:r>
      <w:r w:rsidR="00F2256D">
        <w:rPr>
          <w:rFonts w:ascii="Arial" w:hAnsi="Arial" w:cs="Arial"/>
          <w:sz w:val="28"/>
          <w:szCs w:val="28"/>
          <w:lang w:val="pt-BR"/>
        </w:rPr>
        <w:br/>
      </w:r>
      <w:r w:rsidR="00F2256D" w:rsidRPr="00F2256D">
        <w:rPr>
          <w:rFonts w:ascii="Arial" w:hAnsi="Arial" w:cs="Arial"/>
          <w:sz w:val="28"/>
          <w:szCs w:val="28"/>
          <w:lang w:val="pt-BR"/>
        </w:rPr>
        <w:br/>
        <w:t>sendo “core” o nome da nossa aplicação</w:t>
      </w:r>
    </w:p>
    <w:p w14:paraId="10026297" w14:textId="42EAEFA1" w:rsidR="004F6027" w:rsidRDefault="004F6027" w:rsidP="00F2256D">
      <w:pPr>
        <w:pStyle w:val="PargrafodaLista"/>
        <w:numPr>
          <w:ilvl w:val="1"/>
          <w:numId w:val="28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Você ficara</w:t>
      </w:r>
      <w:r w:rsidR="001B1A28">
        <w:rPr>
          <w:rFonts w:ascii="Arial" w:hAnsi="Arial" w:cs="Arial"/>
          <w:sz w:val="28"/>
          <w:szCs w:val="28"/>
          <w:lang w:val="pt-BR"/>
        </w:rPr>
        <w:t xml:space="preserve"> com uma pasta mais ou menos assim:</w:t>
      </w:r>
      <w:r w:rsidR="001B1A28">
        <w:rPr>
          <w:rFonts w:ascii="Arial" w:hAnsi="Arial" w:cs="Arial"/>
          <w:sz w:val="28"/>
          <w:szCs w:val="28"/>
          <w:lang w:val="pt-BR"/>
        </w:rPr>
        <w:br/>
      </w:r>
      <w:r w:rsidR="001B1A28" w:rsidRPr="001B1A28">
        <w:rPr>
          <w:rFonts w:ascii="Arial" w:hAnsi="Arial" w:cs="Arial"/>
          <w:noProof/>
          <w:sz w:val="28"/>
          <w:szCs w:val="28"/>
          <w:lang w:val="pt-BR"/>
        </w:rPr>
        <w:drawing>
          <wp:inline distT="0" distB="0" distL="0" distR="0" wp14:anchorId="49F7CF6D" wp14:editId="42DD5D91">
            <wp:extent cx="3010320" cy="3820058"/>
            <wp:effectExtent l="0" t="0" r="0" b="9525"/>
            <wp:docPr id="16273244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2445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A3EB" w14:textId="5C4EFB36" w:rsidR="001B1A28" w:rsidRDefault="004A5E8A" w:rsidP="00F2256D">
      <w:pPr>
        <w:pStyle w:val="PargrafodaLista"/>
        <w:numPr>
          <w:ilvl w:val="1"/>
          <w:numId w:val="28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Em “settings.py” dentro da sua pasta do projeto, no exemplo assim django1</w:t>
      </w:r>
    </w:p>
    <w:p w14:paraId="1C1CB6D1" w14:textId="74D7BB52" w:rsidR="004A5E8A" w:rsidRDefault="00B67DAE" w:rsidP="004A5E8A">
      <w:pPr>
        <w:pStyle w:val="PargrafodaLista"/>
        <w:numPr>
          <w:ilvl w:val="2"/>
          <w:numId w:val="28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lastRenderedPageBreak/>
        <w:t xml:space="preserve"> Adicione </w:t>
      </w:r>
      <w:r w:rsidR="004F397B">
        <w:rPr>
          <w:rFonts w:ascii="Arial" w:hAnsi="Arial" w:cs="Arial"/>
          <w:sz w:val="28"/>
          <w:szCs w:val="28"/>
          <w:lang w:val="pt-BR"/>
        </w:rPr>
        <w:t>a aplicação a lista como na imagem abaixo</w:t>
      </w:r>
      <w:r>
        <w:rPr>
          <w:rFonts w:ascii="Arial" w:hAnsi="Arial" w:cs="Arial"/>
          <w:sz w:val="28"/>
          <w:szCs w:val="28"/>
          <w:lang w:val="pt-BR"/>
        </w:rPr>
        <w:br/>
      </w:r>
      <w:r w:rsidRPr="00B67DAE">
        <w:rPr>
          <w:rFonts w:ascii="Arial" w:hAnsi="Arial" w:cs="Arial"/>
          <w:noProof/>
          <w:sz w:val="28"/>
          <w:szCs w:val="28"/>
          <w:lang w:val="pt-BR"/>
        </w:rPr>
        <w:drawing>
          <wp:inline distT="0" distB="0" distL="0" distR="0" wp14:anchorId="3D1F20A9" wp14:editId="6E34D7F2">
            <wp:extent cx="2676899" cy="2067213"/>
            <wp:effectExtent l="0" t="0" r="9525" b="0"/>
            <wp:docPr id="28524913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249138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CA51" w14:textId="1AACEC46" w:rsidR="00EA008F" w:rsidRDefault="00EA008F" w:rsidP="00EA008F">
      <w:pPr>
        <w:pStyle w:val="PargrafodaLista"/>
        <w:numPr>
          <w:ilvl w:val="3"/>
          <w:numId w:val="28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Aproveitando que estamos aqui vamos adicionar “</w:t>
      </w:r>
      <w:proofErr w:type="spellStart"/>
      <w:r>
        <w:rPr>
          <w:rFonts w:ascii="Arial" w:hAnsi="Arial" w:cs="Arial"/>
          <w:sz w:val="28"/>
          <w:szCs w:val="28"/>
          <w:lang w:val="pt-BR"/>
        </w:rPr>
        <w:t>templates</w:t>
      </w:r>
      <w:proofErr w:type="spellEnd"/>
      <w:r w:rsidR="00D56F1A">
        <w:rPr>
          <w:rFonts w:ascii="Arial" w:hAnsi="Arial" w:cs="Arial"/>
          <w:sz w:val="28"/>
          <w:szCs w:val="28"/>
          <w:lang w:val="pt-BR"/>
        </w:rPr>
        <w:t xml:space="preserve">” no DIRS do </w:t>
      </w:r>
      <w:proofErr w:type="spellStart"/>
      <w:r w:rsidR="00D56F1A">
        <w:rPr>
          <w:rFonts w:ascii="Arial" w:hAnsi="Arial" w:cs="Arial"/>
          <w:sz w:val="28"/>
          <w:szCs w:val="28"/>
          <w:lang w:val="pt-BR"/>
        </w:rPr>
        <w:t>templates</w:t>
      </w:r>
      <w:proofErr w:type="spellEnd"/>
      <w:r w:rsidR="00AC2A5F">
        <w:rPr>
          <w:rFonts w:ascii="Arial" w:hAnsi="Arial" w:cs="Arial"/>
          <w:sz w:val="28"/>
          <w:szCs w:val="28"/>
          <w:lang w:val="pt-BR"/>
        </w:rPr>
        <w:t>, para podermos fazer nosso front posteriormente</w:t>
      </w:r>
      <w:r>
        <w:rPr>
          <w:rFonts w:ascii="Arial" w:hAnsi="Arial" w:cs="Arial"/>
          <w:sz w:val="28"/>
          <w:szCs w:val="28"/>
          <w:lang w:val="pt-BR"/>
        </w:rPr>
        <w:br/>
      </w:r>
      <w:r w:rsidRPr="00EA008F">
        <w:rPr>
          <w:rFonts w:ascii="Arial" w:hAnsi="Arial" w:cs="Arial"/>
          <w:noProof/>
          <w:sz w:val="28"/>
          <w:szCs w:val="28"/>
          <w:lang w:val="pt-BR"/>
        </w:rPr>
        <w:drawing>
          <wp:inline distT="0" distB="0" distL="0" distR="0" wp14:anchorId="1930E919" wp14:editId="046B208E">
            <wp:extent cx="5220429" cy="2819794"/>
            <wp:effectExtent l="0" t="0" r="0" b="0"/>
            <wp:docPr id="58865228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52280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D53AE" w14:textId="0F1452F8" w:rsidR="0098601F" w:rsidRDefault="00A253B3" w:rsidP="004A5E8A">
      <w:pPr>
        <w:pStyle w:val="PargrafodaLista"/>
        <w:numPr>
          <w:ilvl w:val="2"/>
          <w:numId w:val="28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lastRenderedPageBreak/>
        <w:t xml:space="preserve"> Porquê fazer isso?</w:t>
      </w:r>
      <w:r>
        <w:rPr>
          <w:rFonts w:ascii="Arial" w:hAnsi="Arial" w:cs="Arial"/>
          <w:sz w:val="28"/>
          <w:szCs w:val="28"/>
          <w:lang w:val="pt-BR"/>
        </w:rPr>
        <w:br/>
      </w:r>
      <w:r w:rsidRPr="00A253B3">
        <w:rPr>
          <w:rFonts w:ascii="Arial" w:hAnsi="Arial" w:cs="Arial"/>
          <w:noProof/>
          <w:sz w:val="28"/>
          <w:szCs w:val="28"/>
          <w:lang w:val="pt-BR"/>
        </w:rPr>
        <w:drawing>
          <wp:inline distT="0" distB="0" distL="0" distR="0" wp14:anchorId="19BFB73C" wp14:editId="6DC7A1C6">
            <wp:extent cx="5232303" cy="2955851"/>
            <wp:effectExtent l="0" t="0" r="6985" b="0"/>
            <wp:docPr id="1180693276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93276" name="Imagem 1" descr="Interface gráfica do usuári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5539" cy="295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BC08" w14:textId="78905D83" w:rsidR="00A253B3" w:rsidRDefault="00DE1D54" w:rsidP="00A253B3">
      <w:pPr>
        <w:pStyle w:val="PargrafodaLista"/>
        <w:numPr>
          <w:ilvl w:val="0"/>
          <w:numId w:val="28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Vamos iniciar nosso </w:t>
      </w:r>
      <w:r w:rsidR="00E00573">
        <w:rPr>
          <w:rFonts w:ascii="Arial" w:hAnsi="Arial" w:cs="Arial"/>
          <w:sz w:val="28"/>
          <w:szCs w:val="28"/>
          <w:lang w:val="pt-BR"/>
        </w:rPr>
        <w:t xml:space="preserve">servidor para verificar se </w:t>
      </w:r>
      <w:proofErr w:type="spellStart"/>
      <w:r w:rsidR="00E00573">
        <w:rPr>
          <w:rFonts w:ascii="Arial" w:hAnsi="Arial" w:cs="Arial"/>
          <w:sz w:val="28"/>
          <w:szCs w:val="28"/>
          <w:lang w:val="pt-BR"/>
        </w:rPr>
        <w:t>esta</w:t>
      </w:r>
      <w:proofErr w:type="spellEnd"/>
      <w:r w:rsidR="00E00573">
        <w:rPr>
          <w:rFonts w:ascii="Arial" w:hAnsi="Arial" w:cs="Arial"/>
          <w:sz w:val="28"/>
          <w:szCs w:val="28"/>
          <w:lang w:val="pt-BR"/>
        </w:rPr>
        <w:t xml:space="preserve"> funcionando corretamente até então. Digite ainda no terminal:</w:t>
      </w:r>
      <w:r w:rsidR="00A435E0">
        <w:rPr>
          <w:rFonts w:ascii="Arial" w:hAnsi="Arial" w:cs="Arial"/>
          <w:sz w:val="28"/>
          <w:szCs w:val="28"/>
          <w:lang w:val="pt-BR"/>
        </w:rPr>
        <w:br/>
      </w:r>
      <w:r w:rsidR="00E00573">
        <w:rPr>
          <w:rFonts w:ascii="Arial" w:hAnsi="Arial" w:cs="Arial"/>
          <w:sz w:val="28"/>
          <w:szCs w:val="28"/>
          <w:lang w:val="pt-BR"/>
        </w:rPr>
        <w:br/>
      </w:r>
      <w:proofErr w:type="spellStart"/>
      <w:r w:rsidR="00A435E0" w:rsidRPr="00A435E0">
        <w:rPr>
          <w:rFonts w:ascii="Arial" w:hAnsi="Arial" w:cs="Arial"/>
          <w:sz w:val="28"/>
          <w:szCs w:val="28"/>
          <w:lang w:val="pt-BR"/>
        </w:rPr>
        <w:t>python</w:t>
      </w:r>
      <w:proofErr w:type="spellEnd"/>
      <w:r w:rsidR="00A435E0" w:rsidRPr="00A435E0">
        <w:rPr>
          <w:rFonts w:ascii="Arial" w:hAnsi="Arial" w:cs="Arial"/>
          <w:sz w:val="28"/>
          <w:szCs w:val="28"/>
          <w:lang w:val="pt-BR"/>
        </w:rPr>
        <w:t xml:space="preserve"> manage.py </w:t>
      </w:r>
      <w:proofErr w:type="spellStart"/>
      <w:r w:rsidR="00A435E0" w:rsidRPr="00A435E0">
        <w:rPr>
          <w:rFonts w:ascii="Arial" w:hAnsi="Arial" w:cs="Arial"/>
          <w:sz w:val="28"/>
          <w:szCs w:val="28"/>
          <w:lang w:val="pt-BR"/>
        </w:rPr>
        <w:t>runserver</w:t>
      </w:r>
      <w:proofErr w:type="spellEnd"/>
    </w:p>
    <w:p w14:paraId="6D7AF040" w14:textId="16FCBBEA" w:rsidR="00A435E0" w:rsidRDefault="00A435E0" w:rsidP="007E5C00">
      <w:pPr>
        <w:pStyle w:val="PargrafodaLista"/>
        <w:numPr>
          <w:ilvl w:val="1"/>
          <w:numId w:val="28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Você deve ficar receber algo assim: </w:t>
      </w:r>
      <w:r w:rsidR="007E5C00">
        <w:rPr>
          <w:rFonts w:ascii="Arial" w:hAnsi="Arial" w:cs="Arial"/>
          <w:sz w:val="28"/>
          <w:szCs w:val="28"/>
          <w:lang w:val="pt-BR"/>
        </w:rPr>
        <w:br/>
      </w:r>
      <w:r w:rsidR="007E5C00">
        <w:rPr>
          <w:rFonts w:ascii="Arial" w:hAnsi="Arial" w:cs="Arial"/>
          <w:sz w:val="28"/>
          <w:szCs w:val="28"/>
          <w:lang w:val="pt-BR"/>
        </w:rPr>
        <w:br/>
      </w:r>
      <w:r w:rsidR="007E5C00" w:rsidRPr="007E5C00">
        <w:rPr>
          <w:rFonts w:ascii="Arial" w:hAnsi="Arial" w:cs="Arial"/>
          <w:sz w:val="28"/>
          <w:szCs w:val="28"/>
          <w:lang w:val="pt-BR"/>
        </w:rPr>
        <w:t>PS C:\</w:t>
      </w:r>
      <w:r w:rsidR="007E5C00">
        <w:rPr>
          <w:rFonts w:ascii="Arial" w:hAnsi="Arial" w:cs="Arial"/>
          <w:sz w:val="28"/>
          <w:szCs w:val="28"/>
          <w:lang w:val="pt-BR"/>
        </w:rPr>
        <w:t>..</w:t>
      </w:r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\Django1&gt; 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python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manage.py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runserver</w:t>
      </w:r>
      <w:proofErr w:type="spellEnd"/>
      <w:r w:rsidR="007E5C00">
        <w:rPr>
          <w:rFonts w:ascii="Arial" w:hAnsi="Arial" w:cs="Arial"/>
          <w:sz w:val="28"/>
          <w:szCs w:val="28"/>
          <w:lang w:val="pt-BR"/>
        </w:rPr>
        <w:br/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Watching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for file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changes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with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StatReloader</w:t>
      </w:r>
      <w:proofErr w:type="spellEnd"/>
      <w:r w:rsidR="007E5C00">
        <w:rPr>
          <w:rFonts w:ascii="Arial" w:hAnsi="Arial" w:cs="Arial"/>
          <w:sz w:val="28"/>
          <w:szCs w:val="28"/>
          <w:lang w:val="pt-BR"/>
        </w:rPr>
        <w:br/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Performing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system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checks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>...</w:t>
      </w:r>
      <w:r w:rsidR="007E5C00">
        <w:rPr>
          <w:rFonts w:ascii="Arial" w:hAnsi="Arial" w:cs="Arial"/>
          <w:sz w:val="28"/>
          <w:szCs w:val="28"/>
          <w:lang w:val="pt-BR"/>
        </w:rPr>
        <w:br/>
      </w:r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System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check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identified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no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issues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(0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silenced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>).</w:t>
      </w:r>
      <w:r w:rsidR="007E5C00">
        <w:rPr>
          <w:rFonts w:ascii="Arial" w:hAnsi="Arial" w:cs="Arial"/>
          <w:sz w:val="28"/>
          <w:szCs w:val="28"/>
          <w:lang w:val="pt-BR"/>
        </w:rPr>
        <w:br/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You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have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18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unapplied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migration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(s).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Your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project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may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not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work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properly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until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you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apply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the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migrations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for app(s): admin,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auth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,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contenttypes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,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sessions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>.</w:t>
      </w:r>
      <w:r w:rsidR="007E5C00">
        <w:rPr>
          <w:rFonts w:ascii="Arial" w:hAnsi="Arial" w:cs="Arial"/>
          <w:sz w:val="28"/>
          <w:szCs w:val="28"/>
          <w:lang w:val="pt-BR"/>
        </w:rPr>
        <w:br/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Run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'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python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manage.py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migrate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'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to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apply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them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>.</w:t>
      </w:r>
      <w:r w:rsidR="007E5C00">
        <w:rPr>
          <w:rFonts w:ascii="Arial" w:hAnsi="Arial" w:cs="Arial"/>
          <w:sz w:val="28"/>
          <w:szCs w:val="28"/>
          <w:lang w:val="pt-BR"/>
        </w:rPr>
        <w:br/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September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11, 2023 - 22:50:45</w:t>
      </w:r>
      <w:r w:rsidR="007E5C00">
        <w:rPr>
          <w:rFonts w:ascii="Arial" w:hAnsi="Arial" w:cs="Arial"/>
          <w:sz w:val="28"/>
          <w:szCs w:val="28"/>
          <w:lang w:val="pt-BR"/>
        </w:rPr>
        <w:br/>
      </w:r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Django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version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4.2.5,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using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settings 'django1.settings'</w:t>
      </w:r>
      <w:r w:rsidR="007E5C00">
        <w:rPr>
          <w:rFonts w:ascii="Arial" w:hAnsi="Arial" w:cs="Arial"/>
          <w:sz w:val="28"/>
          <w:szCs w:val="28"/>
          <w:lang w:val="pt-BR"/>
        </w:rPr>
        <w:br/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Starting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development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server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at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http://127.0.0.1:8000/</w:t>
      </w:r>
      <w:r w:rsidR="007E5C00">
        <w:rPr>
          <w:rFonts w:ascii="Arial" w:hAnsi="Arial" w:cs="Arial"/>
          <w:sz w:val="28"/>
          <w:szCs w:val="28"/>
          <w:lang w:val="pt-BR"/>
        </w:rPr>
        <w:br/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Quit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the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server </w:t>
      </w:r>
      <w:proofErr w:type="spellStart"/>
      <w:r w:rsidR="007E5C00" w:rsidRPr="007E5C00">
        <w:rPr>
          <w:rFonts w:ascii="Arial" w:hAnsi="Arial" w:cs="Arial"/>
          <w:sz w:val="28"/>
          <w:szCs w:val="28"/>
          <w:lang w:val="pt-BR"/>
        </w:rPr>
        <w:t>with</w:t>
      </w:r>
      <w:proofErr w:type="spellEnd"/>
      <w:r w:rsidR="007E5C00" w:rsidRPr="007E5C00">
        <w:rPr>
          <w:rFonts w:ascii="Arial" w:hAnsi="Arial" w:cs="Arial"/>
          <w:sz w:val="28"/>
          <w:szCs w:val="28"/>
          <w:lang w:val="pt-BR"/>
        </w:rPr>
        <w:t xml:space="preserve"> CTRL-BREAK.</w:t>
      </w:r>
    </w:p>
    <w:p w14:paraId="199A7EAF" w14:textId="1040689C" w:rsidR="00A66D42" w:rsidRDefault="00A66D42" w:rsidP="00A66D42">
      <w:pPr>
        <w:pStyle w:val="PargrafodaLista"/>
        <w:numPr>
          <w:ilvl w:val="0"/>
          <w:numId w:val="28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ROTAS</w:t>
      </w:r>
    </w:p>
    <w:p w14:paraId="10BAA85E" w14:textId="1104D106" w:rsidR="00BC19CF" w:rsidRDefault="00BC19CF" w:rsidP="00A66D42">
      <w:pPr>
        <w:pStyle w:val="PargrafodaLista"/>
        <w:numPr>
          <w:ilvl w:val="1"/>
          <w:numId w:val="28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Em </w:t>
      </w:r>
      <w:r w:rsidR="00496B92">
        <w:rPr>
          <w:rFonts w:ascii="Arial" w:hAnsi="Arial" w:cs="Arial"/>
          <w:i/>
          <w:iCs/>
          <w:sz w:val="28"/>
          <w:szCs w:val="28"/>
          <w:lang w:val="pt-BR"/>
        </w:rPr>
        <w:t>core</w:t>
      </w:r>
      <w:r w:rsidR="00D341A7">
        <w:rPr>
          <w:rFonts w:ascii="Arial" w:hAnsi="Arial" w:cs="Arial"/>
          <w:i/>
          <w:iCs/>
          <w:sz w:val="28"/>
          <w:szCs w:val="28"/>
          <w:lang w:val="pt-BR"/>
        </w:rPr>
        <w:t xml:space="preserve"> -&gt; views.py</w:t>
      </w:r>
      <w:r w:rsidR="00496B92">
        <w:rPr>
          <w:rFonts w:ascii="Arial" w:hAnsi="Arial" w:cs="Arial"/>
          <w:i/>
          <w:iCs/>
          <w:sz w:val="28"/>
          <w:szCs w:val="28"/>
          <w:lang w:val="pt-BR"/>
        </w:rPr>
        <w:t xml:space="preserve"> </w:t>
      </w:r>
      <w:r w:rsidR="00496B92">
        <w:rPr>
          <w:rFonts w:ascii="Arial" w:hAnsi="Arial" w:cs="Arial"/>
          <w:sz w:val="28"/>
          <w:szCs w:val="28"/>
          <w:lang w:val="pt-BR"/>
        </w:rPr>
        <w:t>adicione</w:t>
      </w:r>
      <w:r>
        <w:rPr>
          <w:rFonts w:ascii="Arial" w:hAnsi="Arial" w:cs="Arial"/>
          <w:sz w:val="28"/>
          <w:szCs w:val="28"/>
          <w:lang w:val="pt-BR"/>
        </w:rPr>
        <w:t xml:space="preserve"> a função:</w:t>
      </w:r>
    </w:p>
    <w:p w14:paraId="09797DCA" w14:textId="77777777" w:rsidR="00BC19CF" w:rsidRPr="00BC19CF" w:rsidRDefault="00BC19CF" w:rsidP="00BC19CF">
      <w:pPr>
        <w:pStyle w:val="PargrafodaLista"/>
        <w:shd w:val="clear" w:color="auto" w:fill="282A36"/>
        <w:spacing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proofErr w:type="spellStart"/>
      <w:r w:rsidRPr="00BC19CF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def</w:t>
      </w:r>
      <w:proofErr w:type="spellEnd"/>
      <w:r w:rsidRPr="00BC19CF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 </w:t>
      </w:r>
      <w:r w:rsidRPr="00BC19CF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index</w:t>
      </w:r>
      <w:r w:rsidRPr="00BC19CF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 (</w:t>
      </w:r>
      <w:proofErr w:type="spellStart"/>
      <w:r w:rsidRPr="00BC19C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pt-BR" w:eastAsia="pt-BR"/>
        </w:rPr>
        <w:t>request</w:t>
      </w:r>
      <w:proofErr w:type="spellEnd"/>
      <w:r w:rsidRPr="00BC19CF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):</w:t>
      </w:r>
    </w:p>
    <w:p w14:paraId="14DB6216" w14:textId="77777777" w:rsidR="00BC19CF" w:rsidRPr="00BC19CF" w:rsidRDefault="00BC19CF" w:rsidP="00BC19CF">
      <w:pPr>
        <w:pStyle w:val="PargrafodaLista"/>
        <w:shd w:val="clear" w:color="auto" w:fill="282A36"/>
        <w:spacing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BC19CF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    </w:t>
      </w:r>
      <w:proofErr w:type="spellStart"/>
      <w:r w:rsidRPr="00BC19CF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return</w:t>
      </w:r>
      <w:proofErr w:type="spellEnd"/>
      <w:r w:rsidRPr="00BC19CF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 </w:t>
      </w:r>
      <w:r w:rsidRPr="00BC19CF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render</w:t>
      </w:r>
      <w:r w:rsidRPr="00BC19CF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proofErr w:type="spellStart"/>
      <w:r w:rsidRPr="00BC19CF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pt-BR" w:eastAsia="pt-BR"/>
        </w:rPr>
        <w:t>request</w:t>
      </w:r>
      <w:proofErr w:type="spellEnd"/>
      <w:r w:rsidRPr="00BC19CF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, </w:t>
      </w:r>
      <w:r w:rsidRPr="00BC19CF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'</w:t>
      </w:r>
      <w:r w:rsidRPr="00BC19CF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index.html</w:t>
      </w:r>
      <w:r w:rsidRPr="00BC19CF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'</w:t>
      </w:r>
      <w:r w:rsidRPr="00BC19CF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</w:t>
      </w:r>
    </w:p>
    <w:p w14:paraId="395C757E" w14:textId="77777777" w:rsidR="00BC19CF" w:rsidRDefault="00BC19CF" w:rsidP="00BC19CF">
      <w:pPr>
        <w:pStyle w:val="PargrafodaLista"/>
        <w:ind w:left="1224"/>
        <w:rPr>
          <w:rFonts w:ascii="Arial" w:hAnsi="Arial" w:cs="Arial"/>
          <w:sz w:val="28"/>
          <w:szCs w:val="28"/>
          <w:lang w:val="pt-BR"/>
        </w:rPr>
      </w:pPr>
    </w:p>
    <w:p w14:paraId="4CBF45A1" w14:textId="77777777" w:rsidR="00D341A7" w:rsidRPr="00D341A7" w:rsidRDefault="00496B92" w:rsidP="00A66D42">
      <w:pPr>
        <w:pStyle w:val="PargrafodaLista"/>
        <w:numPr>
          <w:ilvl w:val="1"/>
          <w:numId w:val="28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Em </w:t>
      </w:r>
      <w:r w:rsidRPr="00D341A7">
        <w:rPr>
          <w:rFonts w:ascii="Arial" w:hAnsi="Arial" w:cs="Arial"/>
          <w:i/>
          <w:iCs/>
          <w:sz w:val="28"/>
          <w:szCs w:val="28"/>
          <w:lang w:val="pt-BR"/>
        </w:rPr>
        <w:t>django1</w:t>
      </w:r>
      <w:r w:rsidR="00D341A7">
        <w:rPr>
          <w:rFonts w:ascii="Arial" w:hAnsi="Arial" w:cs="Arial"/>
          <w:i/>
          <w:iCs/>
          <w:sz w:val="28"/>
          <w:szCs w:val="28"/>
          <w:lang w:val="pt-BR"/>
        </w:rPr>
        <w:t xml:space="preserve"> -&gt; urls.py </w:t>
      </w:r>
    </w:p>
    <w:p w14:paraId="17691826" w14:textId="77777777" w:rsidR="00F45AB2" w:rsidRDefault="00D341A7" w:rsidP="00D341A7">
      <w:pPr>
        <w:pStyle w:val="PargrafodaLista"/>
        <w:numPr>
          <w:ilvl w:val="2"/>
          <w:numId w:val="28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i/>
          <w:iCs/>
          <w:sz w:val="28"/>
          <w:szCs w:val="28"/>
          <w:lang w:val="pt-BR"/>
        </w:rPr>
        <w:t xml:space="preserve"> </w:t>
      </w:r>
      <w:r>
        <w:rPr>
          <w:rFonts w:ascii="Arial" w:hAnsi="Arial" w:cs="Arial"/>
          <w:sz w:val="28"/>
          <w:szCs w:val="28"/>
          <w:lang w:val="pt-BR"/>
        </w:rPr>
        <w:t>Importe</w:t>
      </w:r>
      <w:r w:rsidR="00F45AB2">
        <w:rPr>
          <w:rFonts w:ascii="Arial" w:hAnsi="Arial" w:cs="Arial"/>
          <w:sz w:val="28"/>
          <w:szCs w:val="28"/>
          <w:lang w:val="pt-BR"/>
        </w:rPr>
        <w:t>:</w:t>
      </w:r>
    </w:p>
    <w:p w14:paraId="4BABC177" w14:textId="7564EC21" w:rsidR="00F45AB2" w:rsidRPr="00CA573E" w:rsidRDefault="00F45AB2" w:rsidP="00CA573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proofErr w:type="spellStart"/>
      <w:r w:rsidRPr="00F45AB2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from</w:t>
      </w:r>
      <w:proofErr w:type="spellEnd"/>
      <w:r w:rsidRPr="00F45AB2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="00CA573E" w:rsidRPr="00CA573E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django.urls</w:t>
      </w:r>
      <w:proofErr w:type="spellEnd"/>
      <w:r w:rsidR="00CA573E" w:rsidRPr="00CA573E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="00CA573E" w:rsidRPr="00CA573E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import</w:t>
      </w:r>
      <w:proofErr w:type="spellEnd"/>
      <w:r w:rsidR="00CA573E" w:rsidRPr="00CA573E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 </w:t>
      </w:r>
      <w:r w:rsidR="00CA573E" w:rsidRPr="00CA573E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path</w:t>
      </w:r>
      <w:r w:rsidR="00CA573E" w:rsidRPr="00CA573E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, </w:t>
      </w:r>
      <w:r w:rsidR="00CA573E" w:rsidRPr="00CA573E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include</w:t>
      </w:r>
    </w:p>
    <w:p w14:paraId="1286014F" w14:textId="77777777" w:rsidR="00F45AB2" w:rsidRDefault="00F45AB2" w:rsidP="00F45AB2">
      <w:pPr>
        <w:pStyle w:val="PargrafodaLista"/>
        <w:numPr>
          <w:ilvl w:val="2"/>
          <w:numId w:val="28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 Adicione também em </w:t>
      </w:r>
      <w:proofErr w:type="spellStart"/>
      <w:r>
        <w:rPr>
          <w:rFonts w:ascii="Arial" w:hAnsi="Arial" w:cs="Arial"/>
          <w:sz w:val="28"/>
          <w:szCs w:val="28"/>
          <w:lang w:val="pt-BR"/>
        </w:rPr>
        <w:t>urlpaaterns</w:t>
      </w:r>
      <w:proofErr w:type="spellEnd"/>
      <w:r>
        <w:rPr>
          <w:rFonts w:ascii="Arial" w:hAnsi="Arial" w:cs="Arial"/>
          <w:sz w:val="28"/>
          <w:szCs w:val="28"/>
          <w:lang w:val="pt-BR"/>
        </w:rPr>
        <w:t>:</w:t>
      </w:r>
    </w:p>
    <w:p w14:paraId="3D138A0C" w14:textId="77777777" w:rsidR="00F45AB2" w:rsidRPr="00F45AB2" w:rsidRDefault="00F45AB2" w:rsidP="00F45AB2">
      <w:pPr>
        <w:pStyle w:val="PargrafodaLista"/>
        <w:shd w:val="clear" w:color="auto" w:fill="282A36"/>
        <w:spacing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proofErr w:type="spellStart"/>
      <w:r w:rsidRPr="00F45AB2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urlpatterns</w:t>
      </w:r>
      <w:proofErr w:type="spellEnd"/>
      <w:r w:rsidRPr="00F45AB2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 </w:t>
      </w:r>
      <w:r w:rsidRPr="00F45AB2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</w:t>
      </w:r>
      <w:r w:rsidRPr="00F45AB2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 [</w:t>
      </w:r>
    </w:p>
    <w:p w14:paraId="31A3BA0A" w14:textId="77777777" w:rsidR="00F45AB2" w:rsidRPr="00F45AB2" w:rsidRDefault="00F45AB2" w:rsidP="00F45AB2">
      <w:pPr>
        <w:pStyle w:val="PargrafodaLista"/>
        <w:shd w:val="clear" w:color="auto" w:fill="282A36"/>
        <w:spacing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F45AB2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lastRenderedPageBreak/>
        <w:t xml:space="preserve">    </w:t>
      </w:r>
      <w:r w:rsidRPr="00F45AB2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path</w:t>
      </w:r>
      <w:r w:rsidRPr="00F45AB2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r w:rsidRPr="00F45AB2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'</w:t>
      </w:r>
      <w:r w:rsidRPr="00F45AB2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admin/</w:t>
      </w:r>
      <w:r w:rsidRPr="00F45AB2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'</w:t>
      </w:r>
      <w:r w:rsidRPr="00F45AB2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, </w:t>
      </w:r>
      <w:proofErr w:type="spellStart"/>
      <w:r w:rsidRPr="00F45AB2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admin.site.urls</w:t>
      </w:r>
      <w:proofErr w:type="spellEnd"/>
      <w:r w:rsidRPr="00F45AB2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),</w:t>
      </w:r>
    </w:p>
    <w:p w14:paraId="7124D6A4" w14:textId="07429ECE" w:rsidR="00F45AB2" w:rsidRPr="00CD2AB6" w:rsidRDefault="00F45AB2" w:rsidP="00CD2AB6">
      <w:pPr>
        <w:shd w:val="clear" w:color="auto" w:fill="282A36"/>
        <w:spacing w:line="285" w:lineRule="atLeast"/>
        <w:ind w:firstLine="360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F45AB2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 </w:t>
      </w:r>
      <w:r w:rsidR="00CD2AB6" w:rsidRPr="00CD2AB6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include</w:t>
      </w:r>
      <w:r w:rsidR="00CD2AB6" w:rsidRPr="00CD2AB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r w:rsidR="00CD2AB6" w:rsidRPr="00CD2AB6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'</w:t>
      </w:r>
      <w:proofErr w:type="spellStart"/>
      <w:r w:rsidR="00CD2AB6" w:rsidRPr="00CD2AB6">
        <w:rPr>
          <w:rFonts w:ascii="Consolas" w:eastAsia="Times New Roman" w:hAnsi="Consolas" w:cs="Times New Roman"/>
          <w:color w:val="F1FA8C"/>
          <w:sz w:val="21"/>
          <w:szCs w:val="21"/>
          <w:lang w:val="pt-BR" w:eastAsia="pt-BR"/>
        </w:rPr>
        <w:t>core.urls</w:t>
      </w:r>
      <w:proofErr w:type="spellEnd"/>
      <w:r w:rsidR="00CD2AB6" w:rsidRPr="00CD2AB6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'</w:t>
      </w:r>
      <w:r w:rsidR="00CD2AB6" w:rsidRPr="00CD2AB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</w:t>
      </w:r>
      <w:r w:rsidRPr="00CD2AB6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,</w:t>
      </w:r>
    </w:p>
    <w:p w14:paraId="2D4B3695" w14:textId="77777777" w:rsidR="00F45AB2" w:rsidRPr="00F45AB2" w:rsidRDefault="00F45AB2" w:rsidP="00F45AB2">
      <w:pPr>
        <w:pStyle w:val="PargrafodaLista"/>
        <w:shd w:val="clear" w:color="auto" w:fill="282A36"/>
        <w:spacing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F45AB2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]</w:t>
      </w:r>
    </w:p>
    <w:p w14:paraId="1ACADD0C" w14:textId="77777777" w:rsidR="007A77DA" w:rsidRPr="007A77DA" w:rsidRDefault="000C6D0E" w:rsidP="00F45AB2">
      <w:pPr>
        <w:pStyle w:val="PargrafodaLista"/>
        <w:numPr>
          <w:ilvl w:val="1"/>
          <w:numId w:val="28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 xml:space="preserve">Em </w:t>
      </w:r>
      <w:r>
        <w:rPr>
          <w:rFonts w:ascii="Arial" w:hAnsi="Arial" w:cs="Arial"/>
          <w:i/>
          <w:iCs/>
          <w:sz w:val="28"/>
          <w:szCs w:val="28"/>
          <w:lang w:val="pt-BR"/>
        </w:rPr>
        <w:t xml:space="preserve">core </w:t>
      </w:r>
      <w:r>
        <w:rPr>
          <w:rFonts w:ascii="Arial" w:hAnsi="Arial" w:cs="Arial"/>
          <w:sz w:val="28"/>
          <w:szCs w:val="28"/>
          <w:lang w:val="pt-BR"/>
        </w:rPr>
        <w:t xml:space="preserve"> crie </w:t>
      </w:r>
      <w:r>
        <w:rPr>
          <w:rFonts w:ascii="Arial" w:hAnsi="Arial" w:cs="Arial"/>
          <w:i/>
          <w:iCs/>
          <w:sz w:val="28"/>
          <w:szCs w:val="28"/>
          <w:lang w:val="pt-BR"/>
        </w:rPr>
        <w:t xml:space="preserve"> urls.py</w:t>
      </w:r>
    </w:p>
    <w:p w14:paraId="36DBDD7A" w14:textId="316AB78F" w:rsidR="007A77DA" w:rsidRDefault="00E7507A" w:rsidP="007A77DA">
      <w:pPr>
        <w:pStyle w:val="PargrafodaLista"/>
        <w:numPr>
          <w:ilvl w:val="2"/>
          <w:numId w:val="28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Importe</w:t>
      </w:r>
      <w:r w:rsidR="007A77DA">
        <w:rPr>
          <w:rFonts w:ascii="Arial" w:hAnsi="Arial" w:cs="Arial"/>
          <w:sz w:val="28"/>
          <w:szCs w:val="28"/>
          <w:lang w:val="pt-BR"/>
        </w:rPr>
        <w:t>:</w:t>
      </w:r>
    </w:p>
    <w:p w14:paraId="178B7D62" w14:textId="77777777" w:rsidR="007A77DA" w:rsidRPr="007A77DA" w:rsidRDefault="007A77DA" w:rsidP="007A77DA">
      <w:pPr>
        <w:pStyle w:val="PargrafodaLista"/>
        <w:shd w:val="clear" w:color="auto" w:fill="282A36"/>
        <w:spacing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proofErr w:type="spellStart"/>
      <w:r w:rsidRPr="007A77DA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from</w:t>
      </w:r>
      <w:proofErr w:type="spellEnd"/>
      <w:r w:rsidRPr="007A77DA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7A77DA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django.urls</w:t>
      </w:r>
      <w:proofErr w:type="spellEnd"/>
      <w:r w:rsidRPr="007A77DA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7A77DA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import</w:t>
      </w:r>
      <w:proofErr w:type="spellEnd"/>
      <w:r w:rsidRPr="007A77DA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 </w:t>
      </w:r>
      <w:r w:rsidRPr="007A77DA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path</w:t>
      </w:r>
    </w:p>
    <w:p w14:paraId="5D55C7E1" w14:textId="77777777" w:rsidR="007A77DA" w:rsidRPr="007A77DA" w:rsidRDefault="007A77DA" w:rsidP="007A77DA">
      <w:pPr>
        <w:pStyle w:val="PargrafodaLista"/>
        <w:shd w:val="clear" w:color="auto" w:fill="282A36"/>
        <w:spacing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</w:p>
    <w:p w14:paraId="3EE1F42E" w14:textId="77777777" w:rsidR="007A77DA" w:rsidRPr="007A77DA" w:rsidRDefault="007A77DA" w:rsidP="007A77DA">
      <w:pPr>
        <w:pStyle w:val="PargrafodaLista"/>
        <w:shd w:val="clear" w:color="auto" w:fill="282A36"/>
        <w:spacing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proofErr w:type="spellStart"/>
      <w:r w:rsidRPr="007A77DA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from</w:t>
      </w:r>
      <w:proofErr w:type="spellEnd"/>
      <w:r w:rsidRPr="007A77DA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 .</w:t>
      </w:r>
      <w:proofErr w:type="spellStart"/>
      <w:r w:rsidRPr="007A77DA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views</w:t>
      </w:r>
      <w:proofErr w:type="spellEnd"/>
      <w:r w:rsidRPr="007A77DA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 </w:t>
      </w:r>
      <w:proofErr w:type="spellStart"/>
      <w:r w:rsidRPr="007A77DA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import</w:t>
      </w:r>
      <w:proofErr w:type="spellEnd"/>
      <w:r w:rsidRPr="007A77DA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 </w:t>
      </w:r>
      <w:r w:rsidRPr="007A77DA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index</w:t>
      </w:r>
    </w:p>
    <w:p w14:paraId="4D825477" w14:textId="77777777" w:rsidR="007206F4" w:rsidRDefault="007206F4" w:rsidP="007A77DA">
      <w:pPr>
        <w:pStyle w:val="PargrafodaLista"/>
        <w:numPr>
          <w:ilvl w:val="2"/>
          <w:numId w:val="28"/>
        </w:num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t>Adicione:</w:t>
      </w:r>
    </w:p>
    <w:p w14:paraId="252E9B36" w14:textId="77777777" w:rsidR="007206F4" w:rsidRPr="007206F4" w:rsidRDefault="007206F4" w:rsidP="007206F4">
      <w:pPr>
        <w:pStyle w:val="PargrafodaLista"/>
        <w:shd w:val="clear" w:color="auto" w:fill="282A36"/>
        <w:spacing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proofErr w:type="spellStart"/>
      <w:r w:rsidRPr="007206F4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urlpatterns</w:t>
      </w:r>
      <w:proofErr w:type="spellEnd"/>
      <w:r w:rsidRPr="007206F4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 </w:t>
      </w:r>
      <w:r w:rsidRPr="007206F4">
        <w:rPr>
          <w:rFonts w:ascii="Consolas" w:eastAsia="Times New Roman" w:hAnsi="Consolas" w:cs="Times New Roman"/>
          <w:color w:val="FF79C6"/>
          <w:sz w:val="21"/>
          <w:szCs w:val="21"/>
          <w:lang w:val="pt-BR" w:eastAsia="pt-BR"/>
        </w:rPr>
        <w:t>=</w:t>
      </w:r>
      <w:r w:rsidRPr="007206F4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 [</w:t>
      </w:r>
    </w:p>
    <w:p w14:paraId="08051B72" w14:textId="77777777" w:rsidR="007206F4" w:rsidRPr="007206F4" w:rsidRDefault="007206F4" w:rsidP="007206F4">
      <w:pPr>
        <w:pStyle w:val="PargrafodaLista"/>
        <w:shd w:val="clear" w:color="auto" w:fill="282A36"/>
        <w:spacing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7206F4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 xml:space="preserve">    </w:t>
      </w:r>
      <w:r w:rsidRPr="007206F4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path</w:t>
      </w:r>
      <w:r w:rsidRPr="007206F4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(</w:t>
      </w:r>
      <w:r w:rsidRPr="007206F4">
        <w:rPr>
          <w:rFonts w:ascii="Consolas" w:eastAsia="Times New Roman" w:hAnsi="Consolas" w:cs="Times New Roman"/>
          <w:color w:val="E9F284"/>
          <w:sz w:val="21"/>
          <w:szCs w:val="21"/>
          <w:lang w:val="pt-BR" w:eastAsia="pt-BR"/>
        </w:rPr>
        <w:t>''</w:t>
      </w:r>
      <w:r w:rsidRPr="007206F4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,</w:t>
      </w:r>
      <w:r w:rsidRPr="007206F4">
        <w:rPr>
          <w:rFonts w:ascii="Consolas" w:eastAsia="Times New Roman" w:hAnsi="Consolas" w:cs="Times New Roman"/>
          <w:color w:val="50FA7B"/>
          <w:sz w:val="21"/>
          <w:szCs w:val="21"/>
          <w:lang w:val="pt-BR" w:eastAsia="pt-BR"/>
        </w:rPr>
        <w:t>index</w:t>
      </w:r>
      <w:r w:rsidRPr="007206F4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),</w:t>
      </w:r>
    </w:p>
    <w:p w14:paraId="46FA9A10" w14:textId="77777777" w:rsidR="007206F4" w:rsidRPr="007206F4" w:rsidRDefault="007206F4" w:rsidP="007206F4">
      <w:pPr>
        <w:pStyle w:val="PargrafodaLista"/>
        <w:shd w:val="clear" w:color="auto" w:fill="282A36"/>
        <w:spacing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</w:pPr>
      <w:r w:rsidRPr="007206F4">
        <w:rPr>
          <w:rFonts w:ascii="Consolas" w:eastAsia="Times New Roman" w:hAnsi="Consolas" w:cs="Times New Roman"/>
          <w:color w:val="F8F8F2"/>
          <w:sz w:val="21"/>
          <w:szCs w:val="21"/>
          <w:lang w:val="pt-BR" w:eastAsia="pt-BR"/>
        </w:rPr>
        <w:t>]</w:t>
      </w:r>
    </w:p>
    <w:p w14:paraId="3948D1EF" w14:textId="1C8C4D68" w:rsidR="00A66D42" w:rsidRDefault="00BC19CF" w:rsidP="007206F4">
      <w:pPr>
        <w:pStyle w:val="PargrafodaLista"/>
        <w:numPr>
          <w:ilvl w:val="2"/>
          <w:numId w:val="28"/>
        </w:numPr>
        <w:rPr>
          <w:rFonts w:ascii="Arial" w:hAnsi="Arial" w:cs="Arial"/>
          <w:sz w:val="28"/>
          <w:szCs w:val="28"/>
          <w:lang w:val="pt-BR"/>
        </w:rPr>
      </w:pPr>
      <w:r w:rsidRPr="00D341A7">
        <w:rPr>
          <w:rFonts w:ascii="Arial" w:hAnsi="Arial" w:cs="Arial"/>
          <w:i/>
          <w:iCs/>
          <w:sz w:val="28"/>
          <w:szCs w:val="28"/>
          <w:lang w:val="pt-BR"/>
        </w:rPr>
        <w:br/>
      </w:r>
    </w:p>
    <w:p w14:paraId="3C3754E4" w14:textId="77777777" w:rsidR="007E5C00" w:rsidRPr="007E5C00" w:rsidRDefault="007E5C00" w:rsidP="00A66D42">
      <w:pPr>
        <w:pStyle w:val="PargrafodaLista"/>
        <w:ind w:left="792"/>
        <w:rPr>
          <w:rFonts w:ascii="Arial" w:hAnsi="Arial" w:cs="Arial"/>
          <w:sz w:val="28"/>
          <w:szCs w:val="28"/>
          <w:lang w:val="pt-BR"/>
        </w:rPr>
      </w:pPr>
    </w:p>
    <w:sectPr w:rsidR="007E5C00" w:rsidRPr="007E5C00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0DF1F" w14:textId="77777777" w:rsidR="002E4C43" w:rsidRDefault="002E4C43" w:rsidP="00D766DE">
      <w:r>
        <w:separator/>
      </w:r>
    </w:p>
  </w:endnote>
  <w:endnote w:type="continuationSeparator" w:id="0">
    <w:p w14:paraId="68DD7F32" w14:textId="77777777" w:rsidR="002E4C43" w:rsidRDefault="002E4C43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F03B7" w14:textId="77777777" w:rsidR="002E4C43" w:rsidRDefault="002E4C43" w:rsidP="00D766DE">
      <w:r>
        <w:separator/>
      </w:r>
    </w:p>
  </w:footnote>
  <w:footnote w:type="continuationSeparator" w:id="0">
    <w:p w14:paraId="5A7CE6A4" w14:textId="77777777" w:rsidR="002E4C43" w:rsidRDefault="002E4C43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9ED5B4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9A24B91"/>
    <w:multiLevelType w:val="hybridMultilevel"/>
    <w:tmpl w:val="64BAB5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1044006">
    <w:abstractNumId w:val="23"/>
  </w:num>
  <w:num w:numId="2" w16cid:durableId="1976525253">
    <w:abstractNumId w:val="12"/>
  </w:num>
  <w:num w:numId="3" w16cid:durableId="1753116896">
    <w:abstractNumId w:val="10"/>
  </w:num>
  <w:num w:numId="4" w16cid:durableId="749812799">
    <w:abstractNumId w:val="26"/>
  </w:num>
  <w:num w:numId="5" w16cid:durableId="54209097">
    <w:abstractNumId w:val="13"/>
  </w:num>
  <w:num w:numId="6" w16cid:durableId="238097565">
    <w:abstractNumId w:val="19"/>
  </w:num>
  <w:num w:numId="7" w16cid:durableId="450513414">
    <w:abstractNumId w:val="21"/>
  </w:num>
  <w:num w:numId="8" w16cid:durableId="590285859">
    <w:abstractNumId w:val="9"/>
  </w:num>
  <w:num w:numId="9" w16cid:durableId="600529072">
    <w:abstractNumId w:val="7"/>
  </w:num>
  <w:num w:numId="10" w16cid:durableId="1863351997">
    <w:abstractNumId w:val="6"/>
  </w:num>
  <w:num w:numId="11" w16cid:durableId="768886588">
    <w:abstractNumId w:val="5"/>
  </w:num>
  <w:num w:numId="12" w16cid:durableId="1981033101">
    <w:abstractNumId w:val="4"/>
  </w:num>
  <w:num w:numId="13" w16cid:durableId="1683825129">
    <w:abstractNumId w:val="8"/>
  </w:num>
  <w:num w:numId="14" w16cid:durableId="1326394431">
    <w:abstractNumId w:val="3"/>
  </w:num>
  <w:num w:numId="15" w16cid:durableId="1149782857">
    <w:abstractNumId w:val="2"/>
  </w:num>
  <w:num w:numId="16" w16cid:durableId="1179658764">
    <w:abstractNumId w:val="1"/>
  </w:num>
  <w:num w:numId="17" w16cid:durableId="1650591810">
    <w:abstractNumId w:val="0"/>
  </w:num>
  <w:num w:numId="18" w16cid:durableId="1984195462">
    <w:abstractNumId w:val="16"/>
  </w:num>
  <w:num w:numId="19" w16cid:durableId="1109395458">
    <w:abstractNumId w:val="17"/>
  </w:num>
  <w:num w:numId="20" w16cid:durableId="719867088">
    <w:abstractNumId w:val="24"/>
  </w:num>
  <w:num w:numId="21" w16cid:durableId="1317419279">
    <w:abstractNumId w:val="20"/>
  </w:num>
  <w:num w:numId="22" w16cid:durableId="1813791345">
    <w:abstractNumId w:val="11"/>
  </w:num>
  <w:num w:numId="23" w16cid:durableId="1051422890">
    <w:abstractNumId w:val="27"/>
  </w:num>
  <w:num w:numId="24" w16cid:durableId="259604829">
    <w:abstractNumId w:val="15"/>
  </w:num>
  <w:num w:numId="25" w16cid:durableId="1988513932">
    <w:abstractNumId w:val="18"/>
  </w:num>
  <w:num w:numId="26" w16cid:durableId="1881625299">
    <w:abstractNumId w:val="14"/>
  </w:num>
  <w:num w:numId="27" w16cid:durableId="602810706">
    <w:abstractNumId w:val="25"/>
  </w:num>
  <w:num w:numId="28" w16cid:durableId="130246867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91B"/>
    <w:rsid w:val="000933A5"/>
    <w:rsid w:val="000C6D0E"/>
    <w:rsid w:val="001B1A28"/>
    <w:rsid w:val="00215B8F"/>
    <w:rsid w:val="002E4C43"/>
    <w:rsid w:val="003E7C17"/>
    <w:rsid w:val="0047791B"/>
    <w:rsid w:val="00496B92"/>
    <w:rsid w:val="004A11CB"/>
    <w:rsid w:val="004A5E8A"/>
    <w:rsid w:val="004C55DB"/>
    <w:rsid w:val="004E108E"/>
    <w:rsid w:val="004F397B"/>
    <w:rsid w:val="004F6027"/>
    <w:rsid w:val="005541C1"/>
    <w:rsid w:val="00645252"/>
    <w:rsid w:val="006D3D74"/>
    <w:rsid w:val="007206F4"/>
    <w:rsid w:val="007A77DA"/>
    <w:rsid w:val="007E5C00"/>
    <w:rsid w:val="0083569A"/>
    <w:rsid w:val="0098601F"/>
    <w:rsid w:val="00A253B3"/>
    <w:rsid w:val="00A435E0"/>
    <w:rsid w:val="00A66D42"/>
    <w:rsid w:val="00A9204E"/>
    <w:rsid w:val="00AC2A5F"/>
    <w:rsid w:val="00B67DAE"/>
    <w:rsid w:val="00BC19CF"/>
    <w:rsid w:val="00CA573E"/>
    <w:rsid w:val="00CD2AB6"/>
    <w:rsid w:val="00D341A7"/>
    <w:rsid w:val="00D56F1A"/>
    <w:rsid w:val="00D72E08"/>
    <w:rsid w:val="00D766DE"/>
    <w:rsid w:val="00DE1D54"/>
    <w:rsid w:val="00E00573"/>
    <w:rsid w:val="00E7507A"/>
    <w:rsid w:val="00EA008F"/>
    <w:rsid w:val="00ED3F01"/>
    <w:rsid w:val="00F2256D"/>
    <w:rsid w:val="00F4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0D23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SimplesTabela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-1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5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vfav\AppData\Local\Microsoft\Office\16.0\DTS\pt-BR%7bCB88B6C3-6609-4031-86E3-FCB2815DA766%7d\%7b272E25C0-AF96-4AE5-B638-D46A1BA14014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4D504B-1E1D-47C9-9AA9-30C8F44D9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{272E25C0-AF96-4AE5-B638-D46A1BA14014}tf02786999_win32.dotx</Template>
  <TotalTime>0</TotalTime>
  <Pages>4</Pages>
  <Words>257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2023-09-12T01:30:00Z</dcterms:created>
  <dcterms:modified xsi:type="dcterms:W3CDTF">2023-09-12T19:15:00Z</dcterms:modified>
</cp:coreProperties>
</file>